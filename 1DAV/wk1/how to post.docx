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559B8" w14:textId="77777777" w:rsidR="00831590" w:rsidRDefault="00831590" w:rsidP="00831590">
      <w:pPr>
        <w:widowControl w:val="0"/>
        <w:autoSpaceDE w:val="0"/>
        <w:autoSpaceDN w:val="0"/>
        <w:adjustRightInd w:val="0"/>
        <w:rPr>
          <w:rFonts w:ascii="Helvetica Neue" w:hAnsi="Helvetica Neue" w:cs="Helvetica Neue"/>
          <w:color w:val="FFFFFF"/>
          <w:sz w:val="28"/>
          <w:szCs w:val="28"/>
        </w:rPr>
      </w:pPr>
    </w:p>
    <w:p w14:paraId="03AF90C2" w14:textId="77777777" w:rsidR="00831590" w:rsidRDefault="00831590" w:rsidP="00831590">
      <w:pPr>
        <w:widowControl w:val="0"/>
        <w:autoSpaceDE w:val="0"/>
        <w:autoSpaceDN w:val="0"/>
        <w:adjustRightInd w:val="0"/>
        <w:rPr>
          <w:rFonts w:ascii="Helvetica Neue" w:hAnsi="Helvetica Neue" w:cs="Helvetica Neue"/>
          <w:color w:val="2E2E2E"/>
          <w:sz w:val="72"/>
          <w:szCs w:val="72"/>
        </w:rPr>
      </w:pPr>
      <w:r>
        <w:rPr>
          <w:rFonts w:ascii="Helvetica Neue" w:hAnsi="Helvetica Neue" w:cs="Helvetica Neue"/>
          <w:color w:val="2E2E2E"/>
          <w:sz w:val="72"/>
          <w:szCs w:val="72"/>
        </w:rPr>
        <w:t>how to post</w:t>
      </w:r>
    </w:p>
    <w:p w14:paraId="01511CB3" w14:textId="77777777" w:rsidR="00831590" w:rsidRDefault="00831590" w:rsidP="00831590">
      <w:pPr>
        <w:widowControl w:val="0"/>
        <w:autoSpaceDE w:val="0"/>
        <w:autoSpaceDN w:val="0"/>
        <w:adjustRightInd w:val="0"/>
        <w:rPr>
          <w:rFonts w:ascii="Helvetica Neue" w:hAnsi="Helvetica Neue" w:cs="Helvetica Neue"/>
          <w:color w:val="2E2E2E"/>
          <w:sz w:val="72"/>
          <w:szCs w:val="72"/>
        </w:rPr>
      </w:pPr>
    </w:p>
    <w:p w14:paraId="1FC6B7AD" w14:textId="77777777" w:rsidR="00831590" w:rsidRDefault="00831590" w:rsidP="00831590">
      <w:pPr>
        <w:widowControl w:val="0"/>
        <w:autoSpaceDE w:val="0"/>
        <w:autoSpaceDN w:val="0"/>
        <w:adjustRightInd w:val="0"/>
        <w:rPr>
          <w:rFonts w:ascii="Helvetica Neue" w:hAnsi="Helvetica Neue" w:cs="Helvetica Neue"/>
          <w:color w:val="343434"/>
          <w:sz w:val="28"/>
          <w:szCs w:val="28"/>
        </w:rPr>
      </w:pPr>
      <w:r>
        <w:rPr>
          <w:rFonts w:ascii="Helvetica Neue" w:hAnsi="Helvetica Neue" w:cs="Helvetica Neue"/>
          <w:color w:val="343434"/>
          <w:sz w:val="28"/>
          <w:szCs w:val="28"/>
        </w:rPr>
        <w:t>Clear Search</w:t>
      </w:r>
    </w:p>
    <w:p w14:paraId="2581279D"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hyperlink r:id="rId5" w:history="1">
        <w:r>
          <w:rPr>
            <w:rFonts w:ascii="Helvetica Neue" w:hAnsi="Helvetica Neue" w:cs="Helvetica Neue"/>
            <w:b/>
            <w:bCs/>
            <w:color w:val="343434"/>
            <w:sz w:val="36"/>
            <w:szCs w:val="36"/>
          </w:rPr>
          <w:t>How do I post something to Tumblr?</w:t>
        </w:r>
      </w:hyperlink>
    </w:p>
    <w:p w14:paraId="66D9871D"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color w:val="2E2E2E"/>
          <w:sz w:val="30"/>
          <w:szCs w:val="30"/>
        </w:rPr>
        <w:t>Ready to post something to your blog? Grand. Nothing is quite so invigorating as a fresh post.  </w:t>
      </w:r>
    </w:p>
    <w:p w14:paraId="42215A42"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the web:</w:t>
      </w:r>
      <w:r>
        <w:rPr>
          <w:rFonts w:ascii="Helvetica Neue" w:hAnsi="Helvetica Neue" w:cs="Helvetica Neue"/>
          <w:color w:val="2E2E2E"/>
          <w:sz w:val="30"/>
          <w:szCs w:val="30"/>
        </w:rPr>
        <w:t> You've got two buttons to choose from. Both are very easy to find. </w:t>
      </w:r>
    </w:p>
    <w:p w14:paraId="14907BBB" w14:textId="77777777" w:rsidR="00831590" w:rsidRDefault="00831590" w:rsidP="0083159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At the top of your dashboard, you can click the icon of the type of post you want to make.</w:t>
      </w:r>
    </w:p>
    <w:p w14:paraId="05E7820A" w14:textId="77777777" w:rsidR="00831590" w:rsidRDefault="00831590" w:rsidP="0083159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Or, from anywhere on your dashboard, you can click the blue compose button that's always hanging out in the upper right-hand corner. </w:t>
      </w:r>
    </w:p>
    <w:p w14:paraId="1D746997"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mobile:</w:t>
      </w:r>
      <w:r>
        <w:rPr>
          <w:rFonts w:ascii="Helvetica Neue" w:hAnsi="Helvetica Neue" w:cs="Helvetica Neue"/>
          <w:color w:val="2E2E2E"/>
          <w:sz w:val="30"/>
          <w:szCs w:val="30"/>
        </w:rPr>
        <w:t> Just tap the blue compose button at the bottom of your screen.</w:t>
      </w:r>
    </w:p>
    <w:p w14:paraId="160382ED"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I have a few blogs. How do I choose which one I’m posting from?</w:t>
      </w:r>
    </w:p>
    <w:p w14:paraId="1FC27300"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the web:</w:t>
      </w:r>
      <w:r>
        <w:rPr>
          <w:rFonts w:ascii="Helvetica Neue" w:hAnsi="Helvetica Neue" w:cs="Helvetica Neue"/>
          <w:color w:val="2E2E2E"/>
          <w:sz w:val="30"/>
          <w:szCs w:val="30"/>
        </w:rPr>
        <w:t> In any post form, click the arrow next to your blog name. Choose the blog you want to post from. </w:t>
      </w:r>
    </w:p>
    <w:p w14:paraId="01C2839F"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mobile:</w:t>
      </w:r>
      <w:r>
        <w:rPr>
          <w:rFonts w:ascii="Helvetica Neue" w:hAnsi="Helvetica Neue" w:cs="Helvetica Neue"/>
          <w:color w:val="2E2E2E"/>
          <w:sz w:val="30"/>
          <w:szCs w:val="30"/>
        </w:rPr>
        <w:t> In any post form, tap your blog name. Choose the blog you want to post from. </w:t>
      </w:r>
    </w:p>
    <w:p w14:paraId="1E401C37"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hyperlink r:id="rId6" w:history="1">
        <w:r>
          <w:rPr>
            <w:rFonts w:ascii="Helvetica Neue" w:hAnsi="Helvetica Neue" w:cs="Helvetica Neue"/>
            <w:b/>
            <w:bCs/>
            <w:color w:val="343434"/>
            <w:sz w:val="36"/>
            <w:szCs w:val="36"/>
          </w:rPr>
          <w:t>How do I post a photo?</w:t>
        </w:r>
      </w:hyperlink>
    </w:p>
    <w:p w14:paraId="1C873F54"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color w:val="2E2E2E"/>
          <w:sz w:val="30"/>
          <w:szCs w:val="30"/>
        </w:rPr>
        <w:t>You’ve got several options, my little friend. </w:t>
      </w:r>
    </w:p>
    <w:p w14:paraId="0B953FBA"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the web:</w:t>
      </w:r>
      <w:r>
        <w:rPr>
          <w:rFonts w:ascii="Helvetica Neue" w:hAnsi="Helvetica Neue" w:cs="Helvetica Neue"/>
          <w:color w:val="2E2E2E"/>
          <w:sz w:val="30"/>
          <w:szCs w:val="30"/>
        </w:rPr>
        <w:t> First, open a new photo post form. From there, you can either:</w:t>
      </w:r>
    </w:p>
    <w:p w14:paraId="77BA7D9C" w14:textId="77777777" w:rsidR="00831590" w:rsidRDefault="00831590" w:rsidP="0083159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Click the camera icon to upload images from your computer.</w:t>
      </w:r>
    </w:p>
    <w:p w14:paraId="4871CEF8" w14:textId="77777777" w:rsidR="00831590" w:rsidRDefault="00831590" w:rsidP="0083159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Drag files directly from your desktop into the post form.</w:t>
      </w:r>
    </w:p>
    <w:p w14:paraId="511DDF54" w14:textId="77777777" w:rsidR="00831590" w:rsidRDefault="00831590" w:rsidP="00831590">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Or click the globe icon to post a photo from a specific URL.</w:t>
      </w:r>
    </w:p>
    <w:p w14:paraId="020D6E30"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Tip:</w:t>
      </w:r>
      <w:r>
        <w:rPr>
          <w:rFonts w:ascii="Helvetica Neue" w:hAnsi="Helvetica Neue" w:cs="Helvetica Neue"/>
          <w:color w:val="2E2E2E"/>
          <w:sz w:val="30"/>
          <w:szCs w:val="30"/>
        </w:rPr>
        <w:t> To add click-through links, hover over the photo and click the link icon that appears in the top right corner.</w:t>
      </w:r>
    </w:p>
    <w:p w14:paraId="5848E4A7"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Another tip:</w:t>
      </w:r>
      <w:r>
        <w:rPr>
          <w:rFonts w:ascii="Helvetica Neue" w:hAnsi="Helvetica Neue" w:cs="Helvetica Neue"/>
          <w:color w:val="2E2E2E"/>
          <w:sz w:val="30"/>
          <w:szCs w:val="30"/>
        </w:rPr>
        <w:t xml:space="preserve"> Take a selfie using your webcam by clicking on the </w:t>
      </w:r>
      <w:proofErr w:type="spellStart"/>
      <w:r>
        <w:rPr>
          <w:rFonts w:ascii="Helvetica Neue" w:hAnsi="Helvetica Neue" w:cs="Helvetica Neue"/>
          <w:color w:val="2E2E2E"/>
          <w:sz w:val="30"/>
          <w:szCs w:val="30"/>
        </w:rPr>
        <w:t>li’l</w:t>
      </w:r>
      <w:proofErr w:type="spellEnd"/>
      <w:r>
        <w:rPr>
          <w:rFonts w:ascii="Helvetica Neue" w:hAnsi="Helvetica Neue" w:cs="Helvetica Neue"/>
          <w:color w:val="2E2E2E"/>
          <w:sz w:val="30"/>
          <w:szCs w:val="30"/>
        </w:rPr>
        <w:t xml:space="preserve"> smiley face.</w:t>
      </w:r>
    </w:p>
    <w:p w14:paraId="7F78C3DE"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lastRenderedPageBreak/>
        <w:t>On mobile:</w:t>
      </w:r>
      <w:r>
        <w:rPr>
          <w:rFonts w:ascii="Helvetica Neue" w:hAnsi="Helvetica Neue" w:cs="Helvetica Neue"/>
          <w:color w:val="2E2E2E"/>
          <w:sz w:val="30"/>
          <w:szCs w:val="30"/>
        </w:rPr>
        <w:t> Open a new photo post form. Take a photo, or upload one from your camera roll. Done. These aren’t even really instructions. These are just statements. That’s how easy this is. </w:t>
      </w:r>
    </w:p>
    <w:p w14:paraId="56FF0D63"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hyperlink r:id="rId7" w:history="1">
        <w:r>
          <w:rPr>
            <w:rFonts w:ascii="Helvetica Neue" w:hAnsi="Helvetica Neue" w:cs="Helvetica Neue"/>
            <w:b/>
            <w:bCs/>
            <w:color w:val="343434"/>
            <w:sz w:val="36"/>
            <w:szCs w:val="36"/>
          </w:rPr>
          <w:t>How do I post a photoset?</w:t>
        </w:r>
      </w:hyperlink>
    </w:p>
    <w:p w14:paraId="11B184FB"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color w:val="2E2E2E"/>
          <w:sz w:val="30"/>
          <w:szCs w:val="30"/>
        </w:rPr>
        <w:t>It’s embarrassingly easy! </w:t>
      </w:r>
    </w:p>
    <w:p w14:paraId="624747E1"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the web:</w:t>
      </w:r>
      <w:r>
        <w:rPr>
          <w:rFonts w:ascii="Helvetica Neue" w:hAnsi="Helvetica Neue" w:cs="Helvetica Neue"/>
          <w:color w:val="2E2E2E"/>
          <w:sz w:val="30"/>
          <w:szCs w:val="30"/>
        </w:rPr>
        <w:t> Just pop open a new photo post and do one of the following:</w:t>
      </w:r>
    </w:p>
    <w:p w14:paraId="639D7381" w14:textId="77777777" w:rsidR="00831590" w:rsidRDefault="00831590" w:rsidP="0083159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Drag more than one file into the post form.</w:t>
      </w:r>
    </w:p>
    <w:p w14:paraId="2A6503DE" w14:textId="77777777" w:rsidR="00831590" w:rsidRDefault="00831590" w:rsidP="00831590">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E2E2E"/>
          <w:sz w:val="30"/>
          <w:szCs w:val="30"/>
        </w:rPr>
      </w:pPr>
      <w:r>
        <w:rPr>
          <w:rFonts w:ascii="Helvetica Neue" w:hAnsi="Helvetica Neue" w:cs="Helvetica Neue"/>
          <w:color w:val="2E2E2E"/>
          <w:kern w:val="1"/>
          <w:sz w:val="30"/>
          <w:szCs w:val="30"/>
        </w:rPr>
        <w:tab/>
      </w:r>
      <w:r>
        <w:rPr>
          <w:rFonts w:ascii="Helvetica Neue" w:hAnsi="Helvetica Neue" w:cs="Helvetica Neue"/>
          <w:color w:val="2E2E2E"/>
          <w:kern w:val="1"/>
          <w:sz w:val="30"/>
          <w:szCs w:val="30"/>
        </w:rPr>
        <w:tab/>
      </w:r>
      <w:r>
        <w:rPr>
          <w:rFonts w:ascii="Helvetica Neue" w:hAnsi="Helvetica Neue" w:cs="Helvetica Neue"/>
          <w:color w:val="2E2E2E"/>
          <w:sz w:val="30"/>
          <w:szCs w:val="30"/>
        </w:rPr>
        <w:t>Select more than one file when you’re uploading a photo.</w:t>
      </w:r>
    </w:p>
    <w:p w14:paraId="005213A0"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color w:val="2E2E2E"/>
          <w:sz w:val="30"/>
          <w:szCs w:val="30"/>
        </w:rPr>
        <w:t>You can choose up to 10 images. Then just drag them around to create the layout you want. If you’ve already added photos, you can add more by clicking the camera icon below them that says “Add another.”</w:t>
      </w:r>
    </w:p>
    <w:p w14:paraId="67C78889"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Tip:</w:t>
      </w:r>
      <w:r>
        <w:rPr>
          <w:rFonts w:ascii="Helvetica Neue" w:hAnsi="Helvetica Neue" w:cs="Helvetica Neue"/>
          <w:color w:val="2E2E2E"/>
          <w:sz w:val="30"/>
          <w:szCs w:val="30"/>
        </w:rPr>
        <w:t> If you hold down the alt/option key, the camera icon turns into a globe and you can add more photos from the web via URL instead of uploading from your computer.</w:t>
      </w:r>
    </w:p>
    <w:p w14:paraId="6CCDDE70"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Another tip:</w:t>
      </w:r>
      <w:r>
        <w:rPr>
          <w:rFonts w:ascii="Helvetica Neue" w:hAnsi="Helvetica Neue" w:cs="Helvetica Neue"/>
          <w:color w:val="2E2E2E"/>
          <w:sz w:val="30"/>
          <w:szCs w:val="30"/>
        </w:rPr>
        <w:t> You can caption individual photos in a photoset, if you want. Just hover over the photo in question and click on the ellipsis in the corner. Alas, people will only see these captions if they happen to click on the photo in the dashboard. So.</w:t>
      </w:r>
      <w:proofErr w:type="gramStart"/>
      <w:r>
        <w:rPr>
          <w:rFonts w:ascii="Helvetica Neue" w:hAnsi="Helvetica Neue" w:cs="Helvetica Neue"/>
          <w:color w:val="2E2E2E"/>
          <w:sz w:val="30"/>
          <w:szCs w:val="30"/>
        </w:rPr>
        <w:t>..don’t</w:t>
      </w:r>
      <w:proofErr w:type="gramEnd"/>
      <w:r>
        <w:rPr>
          <w:rFonts w:ascii="Helvetica Neue" w:hAnsi="Helvetica Neue" w:cs="Helvetica Neue"/>
          <w:color w:val="2E2E2E"/>
          <w:sz w:val="30"/>
          <w:szCs w:val="30"/>
        </w:rPr>
        <w:t xml:space="preserve"> put anything actually important in there. Unless you want to hide it like buried treasure, that is. Buried treasure is pretty important.</w:t>
      </w:r>
    </w:p>
    <w:p w14:paraId="30DB61C7"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mobile:</w:t>
      </w:r>
      <w:r>
        <w:rPr>
          <w:rFonts w:ascii="Helvetica Neue" w:hAnsi="Helvetica Neue" w:cs="Helvetica Neue"/>
          <w:color w:val="2E2E2E"/>
          <w:sz w:val="30"/>
          <w:szCs w:val="30"/>
        </w:rPr>
        <w:t> Just pop open a new photo post and tap up to 10 images. Then drag them around to create the layout you want.</w:t>
      </w:r>
    </w:p>
    <w:p w14:paraId="6B42E921"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hyperlink r:id="rId8" w:history="1">
        <w:r>
          <w:rPr>
            <w:rFonts w:ascii="Helvetica Neue" w:hAnsi="Helvetica Neue" w:cs="Helvetica Neue"/>
            <w:b/>
            <w:bCs/>
            <w:color w:val="343434"/>
            <w:sz w:val="36"/>
            <w:szCs w:val="36"/>
          </w:rPr>
          <w:t>How do I post audio?</w:t>
        </w:r>
      </w:hyperlink>
    </w:p>
    <w:p w14:paraId="00F68F07"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color w:val="2E2E2E"/>
          <w:sz w:val="30"/>
          <w:szCs w:val="30"/>
        </w:rPr>
        <w:t xml:space="preserve">Easiest way is to just start typing an artist or song name. If it’s on Spotify or </w:t>
      </w:r>
      <w:proofErr w:type="spellStart"/>
      <w:r>
        <w:rPr>
          <w:rFonts w:ascii="Helvetica Neue" w:hAnsi="Helvetica Neue" w:cs="Helvetica Neue"/>
          <w:color w:val="2E2E2E"/>
          <w:sz w:val="30"/>
          <w:szCs w:val="30"/>
        </w:rPr>
        <w:t>Soundcloud</w:t>
      </w:r>
      <w:proofErr w:type="spellEnd"/>
      <w:r>
        <w:rPr>
          <w:rFonts w:ascii="Helvetica Neue" w:hAnsi="Helvetica Neue" w:cs="Helvetica Neue"/>
          <w:color w:val="2E2E2E"/>
          <w:sz w:val="30"/>
          <w:szCs w:val="30"/>
        </w:rPr>
        <w:t>, we’ll find it and post it for you. You can also click on the little headphones icon on the right and post your own MP3s—one per day, 10MB max—and update the artist, title, and album info once the file has been processed. M4A, M4P, and WMA files don’t get along with our uploader, and we don’t accept URLs that point to a web page or Flash embed.</w:t>
      </w:r>
    </w:p>
    <w:p w14:paraId="0DD9B2B9"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Note:</w:t>
      </w:r>
      <w:r>
        <w:rPr>
          <w:rFonts w:ascii="Helvetica Neue" w:hAnsi="Helvetica Neue" w:cs="Helvetica Neue"/>
          <w:color w:val="2E2E2E"/>
          <w:sz w:val="30"/>
          <w:szCs w:val="30"/>
        </w:rPr>
        <w:t> For arcane reasons, you can only make audio posts from the web. You can, however, </w:t>
      </w:r>
      <w:hyperlink r:id="rId9" w:history="1">
        <w:r>
          <w:rPr>
            <w:rFonts w:ascii="Helvetica Neue" w:hAnsi="Helvetica Neue" w:cs="Helvetica Neue"/>
            <w:color w:val="2E2E2E"/>
            <w:sz w:val="30"/>
            <w:szCs w:val="30"/>
            <w:u w:val="single"/>
          </w:rPr>
          <w:t>call 1-866-584-6757 to make an audio post using your cellular phone</w:t>
        </w:r>
      </w:hyperlink>
      <w:r>
        <w:rPr>
          <w:rFonts w:ascii="Helvetica Neue" w:hAnsi="Helvetica Neue" w:cs="Helvetica Neue"/>
          <w:color w:val="2E2E2E"/>
          <w:sz w:val="30"/>
          <w:szCs w:val="30"/>
        </w:rPr>
        <w:t>.</w:t>
      </w:r>
    </w:p>
    <w:p w14:paraId="73AA1901"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color w:val="2E2E2E"/>
          <w:sz w:val="30"/>
          <w:szCs w:val="30"/>
        </w:rPr>
        <w:t>M4A, M4P, and WMA files don’t get along with our uploader, and we don’t accept URLs that point to a web page or Flash embed.</w:t>
      </w:r>
    </w:p>
    <w:p w14:paraId="5F8E30BD"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hyperlink r:id="rId10" w:history="1">
        <w:r>
          <w:rPr>
            <w:rFonts w:ascii="Helvetica Neue" w:hAnsi="Helvetica Neue" w:cs="Helvetica Neue"/>
            <w:b/>
            <w:bCs/>
            <w:color w:val="343434"/>
            <w:sz w:val="36"/>
            <w:szCs w:val="36"/>
          </w:rPr>
          <w:t>How do I post videos?</w:t>
        </w:r>
      </w:hyperlink>
    </w:p>
    <w:p w14:paraId="6CF09E25"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the web:</w:t>
      </w:r>
      <w:r>
        <w:rPr>
          <w:rFonts w:ascii="Helvetica Neue" w:hAnsi="Helvetica Neue" w:cs="Helvetica Neue"/>
          <w:color w:val="2E2E2E"/>
          <w:sz w:val="30"/>
          <w:szCs w:val="30"/>
        </w:rPr>
        <w:t> If it’s on Vimeo, YouTube, or some similar site you can just open a new video post, click the globe icon, and paste its embed code or video link into the post form. You can also click the camera icon to upload your own MOV or MP4 files—up to 100MB per day.</w:t>
      </w:r>
    </w:p>
    <w:p w14:paraId="65EFE953"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r>
        <w:rPr>
          <w:rFonts w:ascii="Helvetica Neue" w:hAnsi="Helvetica Neue" w:cs="Helvetica Neue"/>
          <w:b/>
          <w:bCs/>
          <w:color w:val="2E2E2E"/>
          <w:sz w:val="30"/>
          <w:szCs w:val="30"/>
        </w:rPr>
        <w:t>On mobile:</w:t>
      </w:r>
      <w:r>
        <w:rPr>
          <w:rFonts w:ascii="Helvetica Neue" w:hAnsi="Helvetica Neue" w:cs="Helvetica Neue"/>
          <w:color w:val="2E2E2E"/>
          <w:sz w:val="30"/>
          <w:szCs w:val="30"/>
        </w:rPr>
        <w:t> Open a new video post. Then pick a video from your camera roll, or record a new one.</w:t>
      </w:r>
    </w:p>
    <w:p w14:paraId="3FD706F8" w14:textId="77777777" w:rsidR="00831590" w:rsidRDefault="00831590" w:rsidP="00831590">
      <w:pPr>
        <w:widowControl w:val="0"/>
        <w:autoSpaceDE w:val="0"/>
        <w:autoSpaceDN w:val="0"/>
        <w:adjustRightInd w:val="0"/>
        <w:rPr>
          <w:rFonts w:ascii="Helvetica Neue" w:hAnsi="Helvetica Neue" w:cs="Helvetica Neue"/>
          <w:color w:val="2E2E2E"/>
          <w:sz w:val="30"/>
          <w:szCs w:val="30"/>
        </w:rPr>
      </w:pPr>
      <w:hyperlink r:id="rId11" w:history="1">
        <w:r>
          <w:rPr>
            <w:rFonts w:ascii="Helvetica Neue" w:hAnsi="Helvetica Neue" w:cs="Helvetica Neue"/>
            <w:b/>
            <w:bCs/>
            <w:color w:val="343434"/>
            <w:sz w:val="36"/>
            <w:szCs w:val="36"/>
          </w:rPr>
          <w:t>How do I remove existing posts from my blog?</w:t>
        </w:r>
      </w:hyperlink>
    </w:p>
    <w:p w14:paraId="37332E90" w14:textId="77777777" w:rsidR="00831590" w:rsidRDefault="00831590" w:rsidP="0083159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343434"/>
          <w:sz w:val="28"/>
          <w:szCs w:val="28"/>
        </w:rPr>
      </w:pPr>
      <w:r>
        <w:rPr>
          <w:rFonts w:ascii="Helvetica Neue" w:hAnsi="Helvetica Neue" w:cs="Helvetica Neue"/>
          <w:color w:val="343434"/>
          <w:kern w:val="1"/>
          <w:sz w:val="28"/>
          <w:szCs w:val="28"/>
        </w:rPr>
        <w:tab/>
      </w:r>
      <w:r>
        <w:rPr>
          <w:rFonts w:ascii="Helvetica Neue" w:hAnsi="Helvetica Neue" w:cs="Helvetica Neue"/>
          <w:color w:val="343434"/>
          <w:kern w:val="1"/>
          <w:sz w:val="28"/>
          <w:szCs w:val="28"/>
        </w:rPr>
        <w:tab/>
      </w:r>
      <w:r>
        <w:rPr>
          <w:rFonts w:ascii="Helvetica Neue" w:hAnsi="Helvetica Neue" w:cs="Helvetica Neue"/>
          <w:color w:val="343434"/>
          <w:sz w:val="28"/>
          <w:szCs w:val="28"/>
        </w:rPr>
        <w:t>Choose the blog from the Account menu at the top of the Dashboard.</w:t>
      </w:r>
    </w:p>
    <w:p w14:paraId="418E1551" w14:textId="77777777" w:rsidR="00831590" w:rsidRDefault="00831590" w:rsidP="00831590">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343434"/>
          <w:sz w:val="28"/>
          <w:szCs w:val="28"/>
        </w:rPr>
      </w:pPr>
      <w:r>
        <w:rPr>
          <w:rFonts w:ascii="Helvetica Neue" w:hAnsi="Helvetica Neue" w:cs="Helvetica Neue"/>
          <w:color w:val="343434"/>
          <w:kern w:val="1"/>
          <w:sz w:val="28"/>
          <w:szCs w:val="28"/>
        </w:rPr>
        <w:tab/>
      </w:r>
      <w:r>
        <w:rPr>
          <w:rFonts w:ascii="Helvetica Neue" w:hAnsi="Helvetica Neue" w:cs="Helvetica Neue"/>
          <w:color w:val="343434"/>
          <w:kern w:val="1"/>
          <w:sz w:val="28"/>
          <w:szCs w:val="28"/>
        </w:rPr>
        <w:tab/>
      </w:r>
      <w:r>
        <w:rPr>
          <w:rFonts w:ascii="Helvetica Neue" w:hAnsi="Helvetica Neue" w:cs="Helvetica Neue"/>
          <w:color w:val="343434"/>
          <w:sz w:val="28"/>
          <w:szCs w:val="28"/>
        </w:rPr>
        <w:t>Click the gear icon at the bottom of the post you want to remove, then choose "Delete." If you want to remove a large number of posts, we recommend using the Mass Post Editor, which you can access on the right side of the page or via tumblr.com/mega-editor/</w:t>
      </w:r>
      <w:proofErr w:type="spellStart"/>
      <w:r>
        <w:rPr>
          <w:rFonts w:ascii="Helvetica Neue" w:hAnsi="Helvetica Neue" w:cs="Helvetica Neue"/>
          <w:color w:val="343434"/>
          <w:sz w:val="28"/>
          <w:szCs w:val="28"/>
        </w:rPr>
        <w:t>blogname</w:t>
      </w:r>
      <w:proofErr w:type="spellEnd"/>
      <w:r>
        <w:rPr>
          <w:rFonts w:ascii="Helvetica Neue" w:hAnsi="Helvetica Neue" w:cs="Helvetica Neue"/>
          <w:color w:val="343434"/>
          <w:sz w:val="28"/>
          <w:szCs w:val="28"/>
        </w:rPr>
        <w:t>.</w:t>
      </w:r>
    </w:p>
    <w:p w14:paraId="02D49773" w14:textId="77777777" w:rsidR="00126A0C" w:rsidRDefault="00831590" w:rsidP="00831590">
      <w:r>
        <w:rPr>
          <w:rFonts w:ascii="Helvetica Neue" w:hAnsi="Helvetica Neue" w:cs="Helvetica Neue"/>
          <w:color w:val="343434"/>
          <w:sz w:val="28"/>
          <w:szCs w:val="28"/>
        </w:rPr>
        <w:t xml:space="preserve">Just a quick note: when you delete a post from your blog, it will not delete the </w:t>
      </w:r>
      <w:proofErr w:type="spellStart"/>
      <w:r>
        <w:rPr>
          <w:rFonts w:ascii="Helvetica Neue" w:hAnsi="Helvetica Neue" w:cs="Helvetica Neue"/>
          <w:color w:val="343434"/>
          <w:sz w:val="28"/>
          <w:szCs w:val="28"/>
        </w:rPr>
        <w:t>reblogs</w:t>
      </w:r>
      <w:proofErr w:type="spellEnd"/>
      <w:r>
        <w:rPr>
          <w:rFonts w:ascii="Helvetica Neue" w:hAnsi="Helvetica Neue" w:cs="Helvetica Neue"/>
          <w:color w:val="343434"/>
          <w:sz w:val="28"/>
          <w:szCs w:val="28"/>
        </w:rPr>
        <w:t xml:space="preserve"> of that post</w:t>
      </w:r>
      <w:bookmarkStart w:id="0" w:name="_GoBack"/>
      <w:bookmarkEnd w:id="0"/>
    </w:p>
    <w:sectPr w:rsidR="00126A0C" w:rsidSect="00C94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90"/>
    <w:rsid w:val="00831590"/>
    <w:rsid w:val="00C949DE"/>
    <w:rsid w:val="00E33738"/>
    <w:rsid w:val="00F6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0AF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tumblr.com/docs/en/posting#deletepos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mblr.com/docs/en/posting#postinfo" TargetMode="External"/><Relationship Id="rId6" Type="http://schemas.openxmlformats.org/officeDocument/2006/relationships/hyperlink" Target="https://www.tumblr.com/docs/en/posting#postinfo" TargetMode="External"/><Relationship Id="rId7" Type="http://schemas.openxmlformats.org/officeDocument/2006/relationships/hyperlink" Target="https://www.tumblr.com/docs/en/posting#photoset" TargetMode="External"/><Relationship Id="rId8" Type="http://schemas.openxmlformats.org/officeDocument/2006/relationships/hyperlink" Target="https://www.tumblr.com/docs/en/posting#audio" TargetMode="External"/><Relationship Id="rId9" Type="http://schemas.openxmlformats.org/officeDocument/2006/relationships/hyperlink" Target="http://staff.tumblr.com/post/78875723128/operators-are-standing-by-call-now-thank-you" TargetMode="External"/><Relationship Id="rId10" Type="http://schemas.openxmlformats.org/officeDocument/2006/relationships/hyperlink" Target="https://www.tumblr.com/docs/en/posting#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Amankwah</dc:creator>
  <cp:keywords/>
  <dc:description/>
  <cp:lastModifiedBy>Edward Amankwah</cp:lastModifiedBy>
  <cp:revision>1</cp:revision>
  <dcterms:created xsi:type="dcterms:W3CDTF">2016-09-25T04:36:00Z</dcterms:created>
  <dcterms:modified xsi:type="dcterms:W3CDTF">2016-09-25T05:20:00Z</dcterms:modified>
</cp:coreProperties>
</file>